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0"/>
        <w:ind w:left="109"/>
        <w:sectPr>
          <w:type w:val="continuous"/>
          <w:pgSz w:w="12240" w:h="15840"/>
          <w:pgMar w:top="220" w:bottom="0" w:left="420" w:right="420"/>
        </w:sectPr>
      </w:pPr>
      <w:r>
        <w:rPr>
          <w:rFonts w:cs="Times New Roman" w:hAnsi="Times New Roman" w:eastAsia="Times New Roman" w:ascii="Times New Roman"/>
          <w:sz w:val="16"/>
          <w:szCs w:val="16"/>
        </w:rPr>
        <w:t>6/13/2019                                                                                                                    SJSU Self-Service Transcript</w:t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2"/>
          <w:szCs w:val="12"/>
        </w:rPr>
        <w:jc w:val="left"/>
        <w:ind w:left="272"/>
      </w:pPr>
      <w:r>
        <w:pict>
          <v:shape type="#_x0000_t75" style="position:absolute;margin-left:59.0278pt;margin-top:0.122987pt;width:8.00719pt;height:8.00719pt;mso-position-horizontal-relative:page;mso-position-vertical-relative:paragraph;z-index:-115">
            <v:imagedata o:title="" r:id="rId4"/>
          </v:shape>
        </w:pict>
      </w:r>
      <w:r>
        <w:pict>
          <v:shape type="#_x0000_t75" style="position:absolute;margin-left:114.578pt;margin-top:0.122987pt;width:8.00719pt;height:8.00719pt;mso-position-horizontal-relative:page;mso-position-vertical-relative:paragraph;z-index:-114">
            <v:imagedata o:title="" r:id="rId5"/>
          </v:shape>
        </w:pict>
      </w:r>
      <w:r>
        <w:rPr>
          <w:rFonts w:cs="Arial" w:hAnsi="Arial" w:eastAsia="Arial" w:ascii="Arial"/>
          <w:color w:val="284561"/>
          <w:sz w:val="12"/>
          <w:szCs w:val="12"/>
        </w:rPr>
        <w:t>Favorites                Main Menu</w:t>
      </w:r>
      <w:r>
        <w:rPr>
          <w:rFonts w:cs="Arial" w:hAnsi="Arial" w:eastAsia="Arial" w:ascii="Arial"/>
          <w:color w:val="000000"/>
          <w:sz w:val="12"/>
          <w:szCs w:val="12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sectPr>
          <w:type w:val="continuous"/>
          <w:pgSz w:w="12240" w:h="15840"/>
          <w:pgMar w:top="220" w:bottom="0" w:left="420" w:right="420"/>
          <w:cols w:num="2" w:equalWidth="off">
            <w:col w:w="2032" w:space="6671"/>
            <w:col w:w="2697"/>
          </w:cols>
        </w:sectPr>
      </w:pPr>
      <w:r>
        <w:pict>
          <v:group style="position:absolute;margin-left:27.6998pt;margin-top:-0.909366pt;width:557.6pt;height:28.0752pt;mso-position-horizontal-relative:page;mso-position-vertical-relative:paragraph;z-index:-117" coordorigin="554,-18" coordsize="11152,562">
            <v:shape style="position:absolute;left:560;top:537;width:11140;height:0" coordorigin="560,537" coordsize="11140,0" path="m560,537l11700,537e" filled="f" stroked="t" strokeweight="0.600449pt" strokecolor="#C8CDD5">
              <v:path arrowok="t"/>
            </v:shape>
            <v:shape type="#_x0000_t75" style="position:absolute;left:600;top:-18;width:1331;height:550">
              <v:imagedata o:title="" r:id="rId6"/>
            </v:shape>
            <w10:wrap type="none"/>
          </v:group>
        </w:pict>
      </w:r>
      <w:r>
        <w:pict>
          <v:group style="position:absolute;margin-left:580.446pt;margin-top:32.5707pt;width:4.35382pt;height:1.1009pt;mso-position-horizontal-relative:page;mso-position-vertical-relative:paragraph;z-index:-116" coordorigin="11609,651" coordsize="87,22">
            <v:shape style="position:absolute;left:11620;top:657;width:70;height:0" coordorigin="11620,657" coordsize="70,0" path="m11620,657l11690,657e" filled="f" stroked="t" strokeweight="0.600449pt" strokecolor="#E9E9E9">
              <v:path arrowok="t"/>
            </v:shape>
            <v:shape style="position:absolute;left:11620;top:662;width:10;height:0" coordorigin="11620,662" coordsize="10,0" path="m11620,662l11630,662e" filled="f" stroked="t" strokeweight="1.1009pt" strokecolor="#E9E9E9">
              <v:path arrowok="t"/>
            </v:shape>
            <w10:wrap type="none"/>
          </v:group>
        </w:pict>
      </w:r>
      <w:hyperlink r:id="rId7">
        <w:r>
          <w:rPr>
            <w:rFonts w:cs="Arial" w:hAnsi="Arial" w:eastAsia="Arial" w:ascii="Arial"/>
            <w:color w:val="004A90"/>
            <w:sz w:val="12"/>
            <w:szCs w:val="12"/>
          </w:rPr>
          <w:t>Home          Add to Favorites           </w:t>
        </w:r>
      </w:hyperlink>
      <w:hyperlink r:id="rId8">
        <w:r>
          <w:rPr>
            <w:rFonts w:cs="Arial" w:hAnsi="Arial" w:eastAsia="Arial" w:ascii="Arial"/>
            <w:b/>
            <w:color w:val="004A90"/>
            <w:w w:val="102"/>
            <w:sz w:val="13"/>
            <w:szCs w:val="13"/>
          </w:rPr>
          <w:t>Sign</w:t>
        </w:r>
        <w:r>
          <w:rPr>
            <w:rFonts w:cs="Arial" w:hAnsi="Arial" w:eastAsia="Arial" w:ascii="Arial"/>
            <w:b/>
            <w:color w:val="004A90"/>
            <w:w w:val="100"/>
            <w:sz w:val="13"/>
            <w:szCs w:val="13"/>
          </w:rPr>
          <w:t> </w:t>
        </w:r>
        <w:r>
          <w:rPr>
            <w:rFonts w:cs="Arial" w:hAnsi="Arial" w:eastAsia="Arial" w:ascii="Arial"/>
            <w:b/>
            <w:color w:val="004A90"/>
            <w:w w:val="102"/>
            <w:sz w:val="13"/>
            <w:szCs w:val="13"/>
          </w:rPr>
          <w:t>Out</w:t>
        </w:r>
      </w:hyperlink>
      <w:r>
        <w:rPr>
          <w:rFonts w:cs="Arial" w:hAnsi="Arial" w:eastAsia="Arial" w:ascii="Arial"/>
          <w:color w:val="000000"/>
          <w:w w:val="10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44" w:lineRule="exact" w:line="120"/>
        <w:ind w:left="6337" w:right="4618"/>
      </w:pPr>
      <w:r>
        <w:rPr>
          <w:rFonts w:cs="Arial" w:hAnsi="Arial" w:eastAsia="Arial" w:ascii="Arial"/>
          <w:b/>
          <w:color w:val="3333CC"/>
          <w:sz w:val="12"/>
          <w:szCs w:val="12"/>
        </w:rPr>
      </w:r>
      <w:hyperlink r:id="rId9">
        <w:r>
          <w:rPr>
            <w:rFonts w:cs="Arial" w:hAnsi="Arial" w:eastAsia="Arial" w:ascii="Arial"/>
            <w:b/>
            <w:color w:val="3333CC"/>
            <w:sz w:val="12"/>
            <w:szCs w:val="12"/>
            <w:u w:val="single" w:color="3333CC"/>
          </w:rPr>
          <w:t>Return</w:t>
        </w:r>
        <w:r>
          <w:rPr>
            <w:rFonts w:cs="Arial" w:hAnsi="Arial" w:eastAsia="Arial" w:ascii="Arial"/>
            <w:b/>
            <w:color w:val="3333CC"/>
            <w:sz w:val="12"/>
            <w:szCs w:val="12"/>
          </w:rPr>
        </w:r>
        <w:r>
          <w:rPr>
            <w:rFonts w:cs="Arial" w:hAnsi="Arial" w:eastAsia="Arial" w:ascii="Arial"/>
            <w:color w:val="000000"/>
            <w:sz w:val="12"/>
            <w:szCs w:val="12"/>
          </w:rPr>
        </w:r>
      </w:hyperlink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spacing w:before="50"/>
        <w:ind w:left="320"/>
      </w:pPr>
      <w:r>
        <w:rPr>
          <w:rFonts w:cs="Courier New" w:hAnsi="Courier New" w:eastAsia="Courier New" w:ascii="Courier New"/>
          <w:b/>
          <w:sz w:val="13"/>
          <w:szCs w:val="13"/>
        </w:rPr>
        <w:t>UNOFFICIAL STUDENT ACADEMIC RECORD</w:t>
      </w:r>
      <w:r>
        <w:rPr>
          <w:rFonts w:cs="Courier New" w:hAnsi="Courier New" w:eastAsia="Courier New" w:ascii="Courier New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San Jose State University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STUDENT NAME:    Kamboj, Amit Singh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STUDENT NUMBER:  013827489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BIRTH MO/DAY:    12/03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DATE PRINTED:    06/13/2019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------------------------------------------------------------------------------------&lt;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b/>
          <w:sz w:val="13"/>
          <w:szCs w:val="13"/>
        </w:rPr>
        <w:t>GRADUATE RECORD</w:t>
      </w:r>
      <w:r>
        <w:rPr>
          <w:rFonts w:cs="Courier New" w:hAnsi="Courier New" w:eastAsia="Courier New" w:ascii="Courier New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b/>
          <w:sz w:val="13"/>
          <w:szCs w:val="13"/>
        </w:rPr>
        <w:t>DEGREE OBJECTIVE:</w:t>
      </w:r>
      <w:r>
        <w:rPr>
          <w:rFonts w:cs="Courier New" w:hAnsi="Courier New" w:eastAsia="Courier New" w:ascii="Courier New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Graduate requirements not yet completed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b/>
          <w:sz w:val="13"/>
          <w:szCs w:val="13"/>
        </w:rPr>
        <w:t>EXTERNAL DEGREE</w:t>
      </w:r>
      <w:r>
        <w:rPr>
          <w:rFonts w:cs="Courier New" w:hAnsi="Courier New" w:eastAsia="Courier New" w:ascii="Courier New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KURUKSHETRA U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BTC  AUGUST 2018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b/>
          <w:sz w:val="13"/>
          <w:szCs w:val="13"/>
        </w:rPr>
        <w:t>SPRING SEMESTER  2019</w:t>
      </w:r>
      <w:r>
        <w:rPr>
          <w:rFonts w:cs="Courier New" w:hAnsi="Courier New" w:eastAsia="Courier New" w:ascii="Courier New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MSD - Masters Degree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MAJOR: MS Software Engineering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131"/>
      </w:pPr>
      <w:r>
        <w:rPr>
          <w:rFonts w:cs="Courier New" w:hAnsi="Courier New" w:eastAsia="Courier New" w:ascii="Courier New"/>
          <w:b/>
          <w:sz w:val="13"/>
          <w:szCs w:val="13"/>
        </w:rPr>
        <w:t>UA     UG     UE    GR   GP   GPA</w:t>
      </w:r>
      <w:r>
        <w:rPr>
          <w:rFonts w:cs="Courier New" w:hAnsi="Courier New" w:eastAsia="Courier New" w:ascii="Courier New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CMPE  202    SW Systems Engr        3.0    3.0    3.0   B+   9.9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CMPE  272    Ent SW Platforms       3.0    3.0    3.0   A   12.0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sz w:val="13"/>
          <w:szCs w:val="13"/>
        </w:rPr>
        <w:t>CMPE  273    Ent Dist Systems       3.0    3.0    3.0   B+   9.9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1023"/>
      </w:pPr>
      <w:r>
        <w:rPr>
          <w:rFonts w:cs="Courier New" w:hAnsi="Courier New" w:eastAsia="Courier New" w:ascii="Courier New"/>
          <w:sz w:val="13"/>
          <w:szCs w:val="13"/>
        </w:rPr>
        <w:t>SEMESTER TOTAL:            9.0    9.0    9.0       31.8  3.533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1023"/>
      </w:pPr>
      <w:r>
        <w:rPr>
          <w:rFonts w:cs="Courier New" w:hAnsi="Courier New" w:eastAsia="Courier New" w:ascii="Courier New"/>
          <w:sz w:val="13"/>
          <w:szCs w:val="13"/>
        </w:rPr>
        <w:t>SJSU CUM:                  9.0    9.0    9.0       31.8  3.533</w:t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1023"/>
      </w:pPr>
      <w:r>
        <w:rPr>
          <w:rFonts w:cs="Courier New" w:hAnsi="Courier New" w:eastAsia="Courier New" w:ascii="Courier New"/>
          <w:sz w:val="13"/>
          <w:szCs w:val="13"/>
        </w:rPr>
        <w:t>ALL COLLEGE:               9.0    9.0    9.0       31.8  3.533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ind w:left="320"/>
      </w:pPr>
      <w:r>
        <w:rPr>
          <w:rFonts w:cs="Courier New" w:hAnsi="Courier New" w:eastAsia="Courier New" w:ascii="Courier New"/>
          <w:b/>
          <w:sz w:val="13"/>
          <w:szCs w:val="13"/>
        </w:rPr>
        <w:t>FALL SEMESTER  2019</w:t>
      </w:r>
      <w:r>
        <w:rPr>
          <w:rFonts w:cs="Courier New" w:hAnsi="Courier New" w:eastAsia="Courier New" w:ascii="Courier New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3"/>
          <w:szCs w:val="13"/>
        </w:rPr>
        <w:jc w:val="left"/>
        <w:spacing w:lineRule="exact" w:line="140"/>
        <w:ind w:left="320"/>
      </w:pPr>
      <w:r>
        <w:rPr>
          <w:rFonts w:cs="Courier New" w:hAnsi="Courier New" w:eastAsia="Courier New" w:ascii="Courier New"/>
          <w:b/>
          <w:sz w:val="13"/>
          <w:szCs w:val="13"/>
        </w:rPr>
        <w:t>ENROLLED</w:t>
      </w:r>
      <w:r>
        <w:rPr>
          <w:rFonts w:cs="Courier New" w:hAnsi="Courier New" w:eastAsia="Courier New" w:ascii="Courier New"/>
          <w:sz w:val="13"/>
          <w:szCs w:val="13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"/>
          <w:szCs w:val="12"/>
        </w:rPr>
        <w:jc w:val="center"/>
        <w:spacing w:before="44" w:lineRule="exact" w:line="120"/>
        <w:ind w:left="6337" w:right="4618"/>
      </w:pPr>
      <w:r>
        <w:rPr>
          <w:rFonts w:cs="Arial" w:hAnsi="Arial" w:eastAsia="Arial" w:ascii="Arial"/>
          <w:b/>
          <w:color w:val="3333CC"/>
          <w:sz w:val="12"/>
          <w:szCs w:val="12"/>
        </w:rPr>
      </w:r>
      <w:hyperlink r:id="rId10">
        <w:r>
          <w:rPr>
            <w:rFonts w:cs="Arial" w:hAnsi="Arial" w:eastAsia="Arial" w:ascii="Arial"/>
            <w:b/>
            <w:color w:val="3333CC"/>
            <w:sz w:val="12"/>
            <w:szCs w:val="12"/>
            <w:u w:val="single" w:color="3333CC"/>
          </w:rPr>
          <w:t>Return</w:t>
        </w:r>
        <w:r>
          <w:rPr>
            <w:rFonts w:cs="Arial" w:hAnsi="Arial" w:eastAsia="Arial" w:ascii="Arial"/>
            <w:b/>
            <w:color w:val="3333CC"/>
            <w:sz w:val="12"/>
            <w:szCs w:val="12"/>
          </w:rPr>
        </w:r>
        <w:r>
          <w:rPr>
            <w:rFonts w:cs="Arial" w:hAnsi="Arial" w:eastAsia="Arial" w:ascii="Arial"/>
            <w:color w:val="000000"/>
            <w:sz w:val="12"/>
            <w:szCs w:val="12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3"/>
        <w:ind w:left="109"/>
      </w:pPr>
      <w:r>
        <w:rPr>
          <w:rFonts w:cs="Times New Roman" w:hAnsi="Times New Roman" w:eastAsia="Times New Roman" w:ascii="Times New Roman"/>
          <w:sz w:val="16"/>
          <w:szCs w:val="16"/>
        </w:rPr>
        <w:t>https://cmsweb.cms.sjsu.edu/psp/CSJPRD_1/EMPLOYEE/SA/c/SA_LEARNER_SERVICES.SSS_MY_ACAD.GBL?Page=SSS_MY_ACAD&amp;Action=U&amp;ExactKe…     1/1</w:t>
      </w:r>
    </w:p>
    <w:sectPr>
      <w:type w:val="continuous"/>
      <w:pgSz w:w="12240" w:h="15840"/>
      <w:pgMar w:top="220" w:bottom="0" w:left="420" w:right="4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jpg"/><Relationship Id="rId7" Type="http://schemas.openxmlformats.org/officeDocument/2006/relationships/hyperlink" Target="https://cmsweb.cms.sjsu.edu/psp/CSJPRD_1/EMPLOYEE/SA/s/WEBLIB_PTIFRAME.ISCRIPT1.FieldFormula.IScript_PT_Popup" TargetMode="External"/><Relationship Id="rId8" Type="http://schemas.openxmlformats.org/officeDocument/2006/relationships/hyperlink" Target="https://cmsweb.cms.sjsu.edu/psp/CSJPRD/EMPLOYEE/SA/?cmd=logout" TargetMode="External"/><Relationship Id="rId9" Type="http://schemas.openxmlformats.org/officeDocument/2006/relationships/hyperlink" Target="javascript:submitAction_win1(document.win1,&apos;LINK_SS_TRAN_HDR&apos;);" TargetMode="External"/><Relationship Id="rId10" Type="http://schemas.openxmlformats.org/officeDocument/2006/relationships/hyperlink" Target="javascript:submitAction_win1(document.win1,&apos;LINK_SS_TRAN_HDR1&apos;);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